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779" w:rsidRPr="00416B75" w:rsidRDefault="004A2779" w:rsidP="004A2779">
      <w:pPr>
        <w:rPr>
          <w:b/>
          <w:sz w:val="24"/>
          <w:szCs w:val="24"/>
          <w:u w:val="single"/>
        </w:rPr>
      </w:pPr>
      <w:r w:rsidRPr="00416B75">
        <w:rPr>
          <w:b/>
          <w:sz w:val="24"/>
          <w:szCs w:val="24"/>
          <w:u w:val="single"/>
        </w:rPr>
        <w:t>To schedule a j</w:t>
      </w:r>
      <w:r w:rsidR="00416B75">
        <w:rPr>
          <w:b/>
          <w:sz w:val="24"/>
          <w:szCs w:val="24"/>
          <w:u w:val="single"/>
        </w:rPr>
        <w:t>ob to run when git push happens:</w:t>
      </w:r>
      <w:bookmarkStart w:id="0" w:name="_GoBack"/>
      <w:bookmarkEnd w:id="0"/>
    </w:p>
    <w:p w:rsidR="004A2779" w:rsidRDefault="004A2779" w:rsidP="004A2779"/>
    <w:p w:rsidR="004A2779" w:rsidRDefault="004A2779" w:rsidP="004A2779">
      <w:pPr>
        <w:pStyle w:val="ListParagraph"/>
        <w:numPr>
          <w:ilvl w:val="0"/>
          <w:numId w:val="24"/>
        </w:numPr>
      </w:pPr>
      <w:r>
        <w:t>Api token needs to be generated in click on username of jenkins(right top) and configure</w:t>
      </w:r>
    </w:p>
    <w:p w:rsidR="004A2779" w:rsidRDefault="004A2779" w:rsidP="004A2779">
      <w:r>
        <w:rPr>
          <w:noProof/>
        </w:rPr>
        <w:drawing>
          <wp:inline distT="0" distB="0" distL="0" distR="0" wp14:anchorId="35BBECCA" wp14:editId="6B9DCF91">
            <wp:extent cx="5943600" cy="130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79" w:rsidRDefault="004A2779" w:rsidP="004A2779"/>
    <w:p w:rsidR="004A2779" w:rsidRDefault="004A2779" w:rsidP="004A2779">
      <w:r>
        <w:t>Go to configure and click on Add new Token &gt;&gt; Generate :</w:t>
      </w:r>
    </w:p>
    <w:p w:rsidR="004A2779" w:rsidRDefault="004A2779" w:rsidP="004A2779"/>
    <w:p w:rsidR="004A2779" w:rsidRDefault="004A2779" w:rsidP="004A2779">
      <w:r>
        <w:rPr>
          <w:noProof/>
        </w:rPr>
        <w:drawing>
          <wp:inline distT="0" distB="0" distL="0" distR="0" wp14:anchorId="22B7CF06" wp14:editId="627BA872">
            <wp:extent cx="5943600" cy="1478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79" w:rsidRDefault="004A2779" w:rsidP="004A2779"/>
    <w:p w:rsidR="004A2779" w:rsidRDefault="004A2779" w:rsidP="004A2779"/>
    <w:p w:rsidR="004A2779" w:rsidRDefault="004A2779" w:rsidP="004A2779">
      <w:pPr>
        <w:pStyle w:val="ListParagraph"/>
        <w:numPr>
          <w:ilvl w:val="0"/>
          <w:numId w:val="24"/>
        </w:numPr>
      </w:pPr>
      <w:r>
        <w:t>Go to</w:t>
      </w:r>
      <w:r>
        <w:t xml:space="preserve"> your Job&gt;&gt; Configure Build &gt;&gt; Build</w:t>
      </w:r>
      <w:r>
        <w:t xml:space="preserve"> Triggers </w:t>
      </w:r>
      <w:r>
        <w:t>Section.</w:t>
      </w:r>
    </w:p>
    <w:p w:rsidR="004A2779" w:rsidRDefault="004A2779" w:rsidP="004A2779">
      <w:pPr>
        <w:ind w:left="720"/>
      </w:pPr>
      <w:r>
        <w:t>Select Trigger builds remotely and Give a token name (Here: mytokenabc )</w:t>
      </w:r>
    </w:p>
    <w:p w:rsidR="004A2779" w:rsidRDefault="004A2779" w:rsidP="004A2779"/>
    <w:p w:rsidR="004A2779" w:rsidRDefault="004A2779" w:rsidP="004A2779">
      <w:r>
        <w:rPr>
          <w:noProof/>
        </w:rPr>
        <w:drawing>
          <wp:inline distT="0" distB="0" distL="0" distR="0" wp14:anchorId="6FD0BB93" wp14:editId="286897EA">
            <wp:extent cx="5943600" cy="19932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79" w:rsidRDefault="004A2779" w:rsidP="004A2779"/>
    <w:p w:rsidR="004A2779" w:rsidRDefault="004A2779" w:rsidP="004A2779">
      <w:pPr>
        <w:pStyle w:val="ListParagraph"/>
        <w:numPr>
          <w:ilvl w:val="0"/>
          <w:numId w:val="24"/>
        </w:numPr>
      </w:pPr>
      <w:r>
        <w:t>Create Payload Url :</w:t>
      </w:r>
    </w:p>
    <w:p w:rsidR="004A2779" w:rsidRDefault="004A2779" w:rsidP="004A2779">
      <w:pPr>
        <w:ind w:left="360"/>
      </w:pPr>
    </w:p>
    <w:p w:rsidR="004A2779" w:rsidRDefault="004A2779" w:rsidP="004A2779">
      <w:hyperlink r:id="rId13" w:history="1">
        <w:r w:rsidRPr="00A9473F">
          <w:rPr>
            <w:rStyle w:val="Hyperlink"/>
          </w:rPr>
          <w:t>https://(jenkins_username):(generated_api_token)@(JENKINS_URL)/job/(JOB_NAME)/build?token=(TOKEN_NAME</w:t>
        </w:r>
      </w:hyperlink>
      <w:r>
        <w:t>)</w:t>
      </w:r>
    </w:p>
    <w:p w:rsidR="004A2779" w:rsidRDefault="004A2779" w:rsidP="004A2779"/>
    <w:p w:rsidR="004A2779" w:rsidRDefault="004A2779" w:rsidP="004A2779">
      <w:r>
        <w:t>E</w:t>
      </w:r>
      <w:r>
        <w:t>x</w:t>
      </w:r>
      <w:r>
        <w:t>ample</w:t>
      </w:r>
      <w:r>
        <w:t xml:space="preserve">(In my case ) </w:t>
      </w:r>
      <w:r>
        <w:sym w:font="Wingdings" w:char="F0E0"/>
      </w:r>
      <w:r>
        <w:t xml:space="preserve"> </w:t>
      </w:r>
      <w:r>
        <w:t xml:space="preserve"> http://devops:115ba3ff5f29d4aa27445d87ef888024b9@ec2-13-233-254-93.ap-south-1.compute.amazonaws.com:8080/job/demo1/build?token=mytokenabc</w:t>
      </w:r>
    </w:p>
    <w:p w:rsidR="004A2779" w:rsidRDefault="004A2779" w:rsidP="004A2779"/>
    <w:p w:rsidR="004A2779" w:rsidRDefault="004A2779" w:rsidP="004A2779"/>
    <w:p w:rsidR="004A2779" w:rsidRDefault="004A2779" w:rsidP="004A2779"/>
    <w:p w:rsidR="00416B75" w:rsidRDefault="00416B75" w:rsidP="00416B75">
      <w:pPr>
        <w:pStyle w:val="ListParagraph"/>
        <w:numPr>
          <w:ilvl w:val="0"/>
          <w:numId w:val="24"/>
        </w:numPr>
      </w:pPr>
      <w:r>
        <w:t xml:space="preserve">Go to Git Hub </w:t>
      </w:r>
      <w:r w:rsidR="004A2779">
        <w:t xml:space="preserve"> &gt;&gt; Settings &gt;&gt; </w:t>
      </w:r>
      <w:r w:rsidR="004A2779">
        <w:t>Add Web Hooks</w:t>
      </w:r>
      <w:r>
        <w:t xml:space="preserve"> </w:t>
      </w:r>
    </w:p>
    <w:p w:rsidR="00416B75" w:rsidRDefault="00416B75" w:rsidP="00416B75">
      <w:pPr>
        <w:pStyle w:val="ListParagraph"/>
      </w:pPr>
      <w:r>
        <w:t>Click on Add web hook</w:t>
      </w:r>
    </w:p>
    <w:p w:rsidR="00416B75" w:rsidRDefault="00416B75" w:rsidP="00416B75">
      <w:pPr>
        <w:pStyle w:val="ListParagraph"/>
      </w:pPr>
    </w:p>
    <w:p w:rsidR="00416B75" w:rsidRDefault="00416B75" w:rsidP="00416B75">
      <w:pPr>
        <w:pStyle w:val="ListParagraph"/>
      </w:pPr>
      <w:r>
        <w:rPr>
          <w:noProof/>
        </w:rPr>
        <w:drawing>
          <wp:inline distT="0" distB="0" distL="0" distR="0" wp14:anchorId="57AD6D91" wp14:editId="2DD1C46F">
            <wp:extent cx="5943600" cy="1966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4E" w:rsidRDefault="00A9204E" w:rsidP="00416B75"/>
    <w:p w:rsidR="00416B75" w:rsidRDefault="00416B75" w:rsidP="00416B75"/>
    <w:p w:rsidR="00416B75" w:rsidRDefault="00416B75" w:rsidP="00416B75">
      <w:pPr>
        <w:pStyle w:val="ListParagraph"/>
        <w:numPr>
          <w:ilvl w:val="0"/>
          <w:numId w:val="24"/>
        </w:numPr>
      </w:pPr>
      <w:r>
        <w:t xml:space="preserve">Paste the created Payload Url </w:t>
      </w:r>
    </w:p>
    <w:p w:rsidR="00416B75" w:rsidRDefault="00416B75" w:rsidP="00416B75">
      <w:pPr>
        <w:pStyle w:val="ListParagraph"/>
      </w:pPr>
      <w:r>
        <w:t>Select content type as application/json</w:t>
      </w:r>
    </w:p>
    <w:p w:rsidR="00416B75" w:rsidRDefault="00416B75" w:rsidP="00416B75">
      <w:pPr>
        <w:pStyle w:val="ListParagraph"/>
      </w:pPr>
      <w:r>
        <w:t>Select trigger condition : here it is “Push events”</w:t>
      </w:r>
    </w:p>
    <w:p w:rsidR="00416B75" w:rsidRDefault="00416B75" w:rsidP="00416B75">
      <w:pPr>
        <w:pStyle w:val="ListParagraph"/>
      </w:pPr>
      <w:r>
        <w:t>Add webhook .</w:t>
      </w:r>
      <w:r w:rsidRPr="00416B7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8F7516" wp14:editId="4F8B978C">
            <wp:extent cx="5943600" cy="343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B75" w:rsidRDefault="00416B75" w:rsidP="00416B75"/>
    <w:p w:rsidR="00416B75" w:rsidRDefault="00416B75" w:rsidP="00416B75"/>
    <w:p w:rsidR="00416B75" w:rsidRDefault="00416B75" w:rsidP="00416B75"/>
    <w:sectPr w:rsidR="00416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B75" w:rsidRDefault="00416B75" w:rsidP="00416B75">
      <w:r>
        <w:separator/>
      </w:r>
    </w:p>
  </w:endnote>
  <w:endnote w:type="continuationSeparator" w:id="0">
    <w:p w:rsidR="00416B75" w:rsidRDefault="00416B75" w:rsidP="00416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B75" w:rsidRDefault="00416B75" w:rsidP="00416B75">
      <w:r>
        <w:separator/>
      </w:r>
    </w:p>
  </w:footnote>
  <w:footnote w:type="continuationSeparator" w:id="0">
    <w:p w:rsidR="00416B75" w:rsidRDefault="00416B75" w:rsidP="00416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7073756"/>
    <w:multiLevelType w:val="hybridMultilevel"/>
    <w:tmpl w:val="6BE2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79"/>
    <w:rsid w:val="00416B75"/>
    <w:rsid w:val="004A2779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0089E"/>
  <w15:chartTrackingRefBased/>
  <w15:docId w15:val="{A49C0E64-21E6-48BB-A16D-32261DE8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A2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(jenkins_username):(generated_api_token)@(JENKINS_URL)/job/(JOB_NAME)/build?token=(TOKEN_NAM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506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documentManagement/types"/>
    <ds:schemaRef ds:uri="4873beb7-5857-4685-be1f-d57550cc96cc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SUJEET MISHRA</cp:lastModifiedBy>
  <cp:revision>1</cp:revision>
  <dcterms:created xsi:type="dcterms:W3CDTF">2019-03-15T15:36:00Z</dcterms:created>
  <dcterms:modified xsi:type="dcterms:W3CDTF">2019-03-15T15:54:00Z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